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EFF" w:rsidRDefault="004012E7">
      <w:pPr>
        <w:rPr>
          <w:rFonts w:ascii="Arial" w:hAnsi="Arial"/>
        </w:rPr>
      </w:pPr>
      <w:r>
        <w:rPr>
          <w:rFonts w:ascii="Arial" w:hAnsi="Arial"/>
        </w:rPr>
        <w:t>Pinocchio Design Specifications</w:t>
      </w:r>
      <w:r w:rsidR="004D1F78">
        <w:rPr>
          <w:rFonts w:ascii="Arial" w:hAnsi="Arial"/>
        </w:rPr>
        <w:t>: Admin</w:t>
      </w:r>
    </w:p>
    <w:p w:rsidR="007A2EFF" w:rsidRDefault="007A2EFF">
      <w:pPr>
        <w:rPr>
          <w:rFonts w:ascii="Arial" w:hAnsi="Arial"/>
        </w:rPr>
      </w:pPr>
    </w:p>
    <w:p w:rsidR="004D1F78" w:rsidRDefault="004D1F78" w:rsidP="00704F94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Page Defaults</w:t>
      </w:r>
    </w:p>
    <w:p w:rsidR="00704F94" w:rsidRDefault="00782EA4" w:rsidP="004D1F78">
      <w:pPr>
        <w:numPr>
          <w:ilvl w:val="1"/>
          <w:numId w:val="4"/>
        </w:numPr>
        <w:rPr>
          <w:rFonts w:ascii="Arial" w:hAnsi="Arial"/>
        </w:rPr>
      </w:pPr>
      <w:r>
        <w:rPr>
          <w:noProof/>
          <w:lang w:eastAsia="en-ZA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328930</wp:posOffset>
            </wp:positionV>
            <wp:extent cx="9488170" cy="33464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" r="9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1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F94">
        <w:rPr>
          <w:rFonts w:ascii="Arial" w:hAnsi="Arial"/>
        </w:rPr>
        <w:t>Header bar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Index Page (2)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User Admin Page (3)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Round Admin Page (4)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Team Admin Page (5)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Question Admin Page (6)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Questionnaire Admin Page (7)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File Manager Page (8)</w:t>
      </w:r>
    </w:p>
    <w:p w:rsidR="00704F94" w:rsidRDefault="00704F94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Link to Server Manager Page (9)</w:t>
      </w:r>
    </w:p>
    <w:p w:rsidR="004D1F78" w:rsidRDefault="00782EA4" w:rsidP="004D1F78">
      <w:pPr>
        <w:numPr>
          <w:ilvl w:val="1"/>
          <w:numId w:val="4"/>
        </w:numPr>
        <w:rPr>
          <w:rFonts w:ascii="Arial" w:hAnsi="Arial"/>
        </w:rPr>
      </w:pPr>
      <w:r>
        <w:rPr>
          <w:noProof/>
          <w:lang w:eastAsia="en-ZA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175895</wp:posOffset>
            </wp:positionV>
            <wp:extent cx="9334500" cy="381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F78">
        <w:rPr>
          <w:rFonts w:ascii="Arial" w:hAnsi="Arial"/>
        </w:rPr>
        <w:t>Footer Bar</w:t>
      </w:r>
    </w:p>
    <w:p w:rsidR="004D1F78" w:rsidRDefault="004D1F78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Copyright Information</w:t>
      </w:r>
    </w:p>
    <w:p w:rsidR="004D1F78" w:rsidRPr="00704F94" w:rsidRDefault="004D1F78" w:rsidP="004D1F78">
      <w:pPr>
        <w:numPr>
          <w:ilvl w:val="2"/>
          <w:numId w:val="4"/>
        </w:numPr>
        <w:rPr>
          <w:rFonts w:ascii="Arial" w:hAnsi="Arial"/>
        </w:rPr>
      </w:pPr>
      <w:r>
        <w:rPr>
          <w:rFonts w:ascii="Arial" w:hAnsi="Arial"/>
        </w:rPr>
        <w:t>Log Out: returns the user to the log in page</w:t>
      </w:r>
    </w:p>
    <w:p w:rsidR="007A2EFF" w:rsidRDefault="004012E7" w:rsidP="00704F94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Index Page</w:t>
      </w:r>
    </w:p>
    <w:p w:rsidR="007A2EFF" w:rsidRDefault="00782EA4" w:rsidP="00704F94">
      <w:pPr>
        <w:numPr>
          <w:ilvl w:val="1"/>
          <w:numId w:val="5"/>
        </w:numPr>
      </w:pPr>
      <w:r>
        <w:rPr>
          <w:noProof/>
          <w:lang w:eastAsia="en-ZA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184785</wp:posOffset>
            </wp:positionV>
            <wp:extent cx="4693285" cy="13696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1369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2E7">
        <w:rPr>
          <w:rFonts w:ascii="Arial" w:hAnsi="Arial"/>
        </w:rPr>
        <w:t>Welcome</w:t>
      </w:r>
    </w:p>
    <w:p w:rsidR="007A2EFF" w:rsidRDefault="007A2EFF">
      <w:pPr>
        <w:rPr>
          <w:rFonts w:ascii="Arial" w:hAnsi="Arial"/>
        </w:rPr>
      </w:pPr>
    </w:p>
    <w:p w:rsidR="00431490" w:rsidRDefault="00782EA4">
      <w:pPr>
        <w:numPr>
          <w:ilvl w:val="2"/>
          <w:numId w:val="3"/>
        </w:numPr>
        <w:rPr>
          <w:rFonts w:ascii="Arial" w:hAnsi="Arial"/>
        </w:rPr>
      </w:pPr>
      <w:r>
        <w:rPr>
          <w:noProof/>
          <w:lang w:eastAsia="en-Z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-1856105</wp:posOffset>
                </wp:positionH>
                <wp:positionV relativeFrom="paragraph">
                  <wp:posOffset>775335</wp:posOffset>
                </wp:positionV>
                <wp:extent cx="234950" cy="276225"/>
                <wp:effectExtent l="8890" t="12065" r="1333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F94" w:rsidRDefault="00704F94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6.15pt;margin-top:61.05pt;width:18.5pt;height:21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">
                <v:textbox style="mso-fit-shape-to-text:t">
                  <w:txbxContent>
                    <w:p w:rsidR="00704F94" w:rsidRDefault="00704F94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012E7">
        <w:rPr>
          <w:rFonts w:ascii="Arial" w:hAnsi="Arial"/>
        </w:rPr>
        <w:t xml:space="preserve"> Wizard Button: Starts the wizard.</w:t>
      </w:r>
    </w:p>
    <w:p w:rsidR="007A2EFF" w:rsidRDefault="007A2EFF" w:rsidP="00431490"/>
    <w:p w:rsidR="007A2EFF" w:rsidRDefault="00431490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br w:type="page"/>
      </w:r>
      <w:r w:rsidR="00782EA4">
        <w:rPr>
          <w:noProof/>
          <w:lang w:eastAsia="en-ZA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266700</wp:posOffset>
            </wp:positionV>
            <wp:extent cx="7382510" cy="1591310"/>
            <wp:effectExtent l="0" t="0" r="889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1591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F94">
        <w:rPr>
          <w:rFonts w:ascii="Arial" w:hAnsi="Arial"/>
        </w:rPr>
        <w:t>Interesting Information</w:t>
      </w:r>
    </w:p>
    <w:p w:rsidR="00704F94" w:rsidRDefault="00704F94" w:rsidP="00704F94">
      <w:pPr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Pinocchio Description</w:t>
      </w:r>
    </w:p>
    <w:p w:rsidR="00704F94" w:rsidRDefault="00704F94" w:rsidP="00704F94">
      <w:pPr>
        <w:numPr>
          <w:ilvl w:val="3"/>
          <w:numId w:val="3"/>
        </w:numPr>
        <w:rPr>
          <w:rFonts w:ascii="Arial" w:hAnsi="Arial"/>
        </w:rPr>
      </w:pPr>
      <w:r>
        <w:rPr>
          <w:rFonts w:ascii="Arial" w:hAnsi="Arial"/>
        </w:rPr>
        <w:t>Link to University of Pretoria</w:t>
      </w:r>
    </w:p>
    <w:p w:rsidR="00704F94" w:rsidRDefault="00704F94" w:rsidP="00704F94">
      <w:pPr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Development team information</w:t>
      </w:r>
    </w:p>
    <w:p w:rsidR="00704F94" w:rsidRDefault="00704F94" w:rsidP="00704F94">
      <w:pPr>
        <w:numPr>
          <w:ilvl w:val="3"/>
          <w:numId w:val="3"/>
        </w:numPr>
        <w:rPr>
          <w:rFonts w:ascii="Arial" w:hAnsi="Arial"/>
        </w:rPr>
      </w:pPr>
      <w:r>
        <w:rPr>
          <w:rFonts w:ascii="Arial" w:hAnsi="Arial"/>
        </w:rPr>
        <w:t>Link to page about the development team</w:t>
      </w:r>
    </w:p>
    <w:p w:rsidR="00431490" w:rsidRPr="00431490" w:rsidRDefault="00431490" w:rsidP="00431490">
      <w:pPr>
        <w:pStyle w:val="ListParagraph"/>
        <w:numPr>
          <w:ilvl w:val="0"/>
          <w:numId w:val="3"/>
        </w:numPr>
        <w:rPr>
          <w:rFonts w:ascii="Arial" w:hAnsi="Arial"/>
          <w:vanish/>
          <w:szCs w:val="24"/>
        </w:rPr>
      </w:pPr>
    </w:p>
    <w:p w:rsidR="00415C85" w:rsidRDefault="00415C85" w:rsidP="00415C85">
      <w:pPr>
        <w:ind w:left="720"/>
        <w:rPr>
          <w:rFonts w:ascii="Arial" w:hAnsi="Arial"/>
        </w:rPr>
      </w:pPr>
    </w:p>
    <w:p w:rsidR="00704F94" w:rsidRDefault="00431490" w:rsidP="0043149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User Admin Page</w:t>
      </w:r>
    </w:p>
    <w:p w:rsidR="00431490" w:rsidRDefault="00431490" w:rsidP="00431490">
      <w:pPr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User Registration (Manual)</w:t>
      </w:r>
    </w:p>
    <w:p w:rsidR="00431490" w:rsidRDefault="00782EA4" w:rsidP="00431490">
      <w:pPr>
        <w:rPr>
          <w:rFonts w:ascii="Arial" w:hAnsi="Arial"/>
        </w:rPr>
      </w:pPr>
      <w:r>
        <w:rPr>
          <w:rFonts w:ascii="Arial" w:hAnsi="Arial"/>
          <w:noProof/>
          <w:lang w:eastAsia="en-ZA" w:bidi="ar-SA"/>
        </w:rPr>
        <w:drawing>
          <wp:inline distT="0" distB="0" distL="0" distR="0">
            <wp:extent cx="74676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4B" w:rsidRDefault="00431490" w:rsidP="00431490">
      <w:pPr>
        <w:ind w:left="1440"/>
        <w:rPr>
          <w:rFonts w:ascii="Arial" w:hAnsi="Arial"/>
        </w:rPr>
      </w:pPr>
      <w:r>
        <w:rPr>
          <w:rFonts w:ascii="Arial" w:hAnsi="Arial"/>
        </w:rPr>
        <w:t xml:space="preserve">User details are input one by one. </w:t>
      </w:r>
    </w:p>
    <w:p w:rsidR="00431490" w:rsidRPr="00EF7C4B" w:rsidRDefault="00431490" w:rsidP="00EF7C4B">
      <w:pPr>
        <w:pStyle w:val="ListParagraph"/>
        <w:numPr>
          <w:ilvl w:val="2"/>
          <w:numId w:val="3"/>
        </w:numPr>
        <w:rPr>
          <w:rFonts w:ascii="Arial" w:hAnsi="Arial"/>
        </w:rPr>
      </w:pPr>
      <w:r w:rsidRPr="00EF7C4B">
        <w:rPr>
          <w:rFonts w:ascii="Arial" w:hAnsi="Arial"/>
        </w:rPr>
        <w:t>Submit</w:t>
      </w:r>
      <w:r w:rsidR="00EF7C4B">
        <w:rPr>
          <w:rFonts w:ascii="Arial" w:hAnsi="Arial"/>
        </w:rPr>
        <w:t>:</w:t>
      </w:r>
      <w:r w:rsidRPr="00EF7C4B">
        <w:rPr>
          <w:rFonts w:ascii="Arial" w:hAnsi="Arial"/>
        </w:rPr>
        <w:t xml:space="preserve"> user details given are entered into the user database as a new entry.</w:t>
      </w:r>
    </w:p>
    <w:p w:rsidR="00431490" w:rsidRPr="00431490" w:rsidRDefault="00782EA4" w:rsidP="00431490">
      <w:pPr>
        <w:pStyle w:val="ListParagraph"/>
        <w:numPr>
          <w:ilvl w:val="1"/>
          <w:numId w:val="3"/>
        </w:numPr>
        <w:rPr>
          <w:rFonts w:ascii="Arial" w:hAnsi="Arial"/>
          <w:vanish/>
          <w:szCs w:val="24"/>
        </w:rPr>
      </w:pPr>
      <w:r>
        <w:rPr>
          <w:noProof/>
          <w:lang w:eastAsia="en-ZA" w:bidi="ar-S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285750</wp:posOffset>
            </wp:positionV>
            <wp:extent cx="3419475" cy="18764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490" w:rsidRDefault="00431490" w:rsidP="00431490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User Registration (Via CSV File)</w:t>
      </w:r>
    </w:p>
    <w:p w:rsidR="00431490" w:rsidRDefault="00431490" w:rsidP="00431490">
      <w:pPr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Browse: Opens pop-up to select a CSV file to upload</w:t>
      </w:r>
    </w:p>
    <w:p w:rsidR="00431490" w:rsidRDefault="00431490" w:rsidP="00431490">
      <w:pPr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Submit: Uploads the CSV file and enters contained details into the user database as new entries</w:t>
      </w:r>
    </w:p>
    <w:p w:rsidR="00431490" w:rsidRDefault="00782EA4" w:rsidP="00431490">
      <w:pPr>
        <w:numPr>
          <w:ilvl w:val="1"/>
          <w:numId w:val="3"/>
        </w:numPr>
        <w:rPr>
          <w:rFonts w:ascii="Arial" w:hAnsi="Arial"/>
        </w:rPr>
      </w:pPr>
      <w:r>
        <w:rPr>
          <w:noProof/>
          <w:lang w:eastAsia="en-ZA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205740</wp:posOffset>
            </wp:positionV>
            <wp:extent cx="8635365" cy="18002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3"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490">
        <w:rPr>
          <w:rFonts w:ascii="Arial" w:hAnsi="Arial"/>
        </w:rPr>
        <w:t>Maintain Users</w:t>
      </w:r>
    </w:p>
    <w:p w:rsidR="00431490" w:rsidRDefault="00431490" w:rsidP="00431490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Current user information is retrieved from the </w:t>
      </w:r>
      <w:r w:rsidR="004D1F78">
        <w:rPr>
          <w:rFonts w:ascii="Arial" w:hAnsi="Arial"/>
        </w:rPr>
        <w:t>user database and is displayed here. When “Submit”</w:t>
      </w:r>
      <w:r w:rsidR="004D1F78" w:rsidRPr="004D1F78">
        <w:rPr>
          <w:rFonts w:ascii="Arial" w:hAnsi="Arial"/>
        </w:rPr>
        <w:t xml:space="preserve"> </w:t>
      </w:r>
      <w:r w:rsidR="004D1F78">
        <w:rPr>
          <w:rFonts w:ascii="Arial" w:hAnsi="Arial"/>
        </w:rPr>
        <w:t>(3.a.i and 3.b.ii) is clicked, the new user information will automatically be displayed here.</w:t>
      </w:r>
    </w:p>
    <w:p w:rsidR="004D1F78" w:rsidRDefault="004D1F78" w:rsidP="004D1F78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>Round Admin Page</w:t>
      </w:r>
    </w:p>
    <w:p w:rsidR="004D1F78" w:rsidRDefault="004D1F78" w:rsidP="004D1F78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Create Round</w:t>
      </w:r>
      <w:bookmarkStart w:id="0" w:name="_GoBack"/>
      <w:bookmarkEnd w:id="0"/>
    </w:p>
    <w:p w:rsidR="004D1F78" w:rsidRDefault="00782EA4" w:rsidP="004D1F78">
      <w:pPr>
        <w:ind w:left="1080"/>
        <w:rPr>
          <w:rFonts w:ascii="Arial" w:hAnsi="Arial"/>
        </w:rPr>
      </w:pPr>
      <w:r>
        <w:rPr>
          <w:noProof/>
          <w:lang w:eastAsia="en-ZA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align>outside</wp:align>
            </wp:positionV>
            <wp:extent cx="3286125" cy="21812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F78">
        <w:rPr>
          <w:rFonts w:ascii="Arial" w:hAnsi="Arial"/>
        </w:rPr>
        <w:t>Round information is entered in (a previously used Questionnaire ID can be used by using the drop down (</w:t>
      </w:r>
      <w:proofErr w:type="spellStart"/>
      <w:r w:rsidR="004D1F78">
        <w:rPr>
          <w:rFonts w:ascii="Arial" w:hAnsi="Arial"/>
        </w:rPr>
        <w:t>i</w:t>
      </w:r>
      <w:proofErr w:type="spellEnd"/>
      <w:r w:rsidR="004D1F78">
        <w:rPr>
          <w:rFonts w:ascii="Arial" w:hAnsi="Arial"/>
        </w:rPr>
        <w:t>). When “Submit” (ii) is clicked, the information will be used to create a new entry in the questionnaire database</w:t>
      </w:r>
    </w:p>
    <w:p w:rsidR="004D1F78" w:rsidRDefault="00EF7C4B" w:rsidP="004D1F78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en-ZA" w:bidi="ar-SA"/>
        </w:rPr>
        <w:drawing>
          <wp:anchor distT="0" distB="0" distL="114300" distR="114300" simplePos="0" relativeHeight="251673600" behindDoc="0" locked="0" layoutInCell="1" allowOverlap="1" wp14:anchorId="517D77E7" wp14:editId="556DBB4C">
            <wp:simplePos x="0" y="0"/>
            <wp:positionH relativeFrom="column">
              <wp:posOffset>689610</wp:posOffset>
            </wp:positionH>
            <wp:positionV relativeFrom="paragraph">
              <wp:posOffset>179070</wp:posOffset>
            </wp:positionV>
            <wp:extent cx="8629650" cy="23336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4" b="9926"/>
                    <a:stretch/>
                  </pic:blipFill>
                  <pic:spPr bwMode="auto">
                    <a:xfrm>
                      <a:off x="0" y="0"/>
                      <a:ext cx="8629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43F">
        <w:rPr>
          <w:rFonts w:ascii="Arial" w:hAnsi="Arial"/>
        </w:rPr>
        <w:t>Maintain Round</w:t>
      </w:r>
    </w:p>
    <w:p w:rsidR="0042343F" w:rsidRDefault="00EF7C4B" w:rsidP="00EF7C4B">
      <w:pPr>
        <w:ind w:left="1080"/>
        <w:rPr>
          <w:rFonts w:ascii="Arial" w:hAnsi="Arial"/>
        </w:rPr>
      </w:pPr>
      <w:r>
        <w:rPr>
          <w:rFonts w:ascii="Arial" w:hAnsi="Arial"/>
        </w:rPr>
        <w:t>Displays Current questionnaire details</w:t>
      </w:r>
    </w:p>
    <w:p w:rsidR="00EF7C4B" w:rsidRDefault="00EF7C4B" w:rsidP="00EF7C4B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Export to CSV: exports all details to a CSV file</w:t>
      </w:r>
    </w:p>
    <w:p w:rsidR="00EF7C4B" w:rsidRDefault="00EF7C4B" w:rsidP="00EF7C4B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Questionnaire ID: allows for the manual changing of a questionnaire’s ID. Changes are reflected in the database.</w:t>
      </w:r>
    </w:p>
    <w:p w:rsidR="00EF7C4B" w:rsidRDefault="00EF7C4B" w:rsidP="00EF7C4B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Change Status: Changes the status of a questionnaire. Changes are reflected in the database.</w:t>
      </w:r>
    </w:p>
    <w:p w:rsidR="00EF7C4B" w:rsidRDefault="00EF7C4B" w:rsidP="00EF7C4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en-ZA" w:bidi="ar-SA"/>
        </w:rPr>
        <w:lastRenderedPageBreak/>
        <w:drawing>
          <wp:anchor distT="0" distB="0" distL="114300" distR="114300" simplePos="0" relativeHeight="251674624" behindDoc="0" locked="0" layoutInCell="1" allowOverlap="1" wp14:anchorId="3199D844" wp14:editId="760A78E0">
            <wp:simplePos x="0" y="0"/>
            <wp:positionH relativeFrom="column">
              <wp:posOffset>689610</wp:posOffset>
            </wp:positionH>
            <wp:positionV relativeFrom="paragraph">
              <wp:posOffset>432435</wp:posOffset>
            </wp:positionV>
            <wp:extent cx="5257800" cy="2590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C85">
        <w:rPr>
          <w:rFonts w:ascii="Arial" w:hAnsi="Arial"/>
        </w:rPr>
        <w:t>Team Admin Page</w:t>
      </w:r>
    </w:p>
    <w:p w:rsidR="00EF7C4B" w:rsidRDefault="00EF7C4B" w:rsidP="00EF7C4B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Create Team</w:t>
      </w:r>
      <w:r w:rsidR="004012E7">
        <w:rPr>
          <w:rFonts w:ascii="Arial" w:hAnsi="Arial"/>
        </w:rPr>
        <w:t xml:space="preserve"> (manual)</w:t>
      </w:r>
    </w:p>
    <w:p w:rsidR="00EF7C4B" w:rsidRDefault="00EF7C4B" w:rsidP="00EF7C4B">
      <w:pPr>
        <w:ind w:left="720" w:firstLine="360"/>
        <w:rPr>
          <w:rFonts w:ascii="Arial" w:hAnsi="Arial"/>
        </w:rPr>
      </w:pPr>
      <w:r>
        <w:rPr>
          <w:rFonts w:ascii="Arial" w:hAnsi="Arial"/>
        </w:rPr>
        <w:t>Team details are manually entered in one by one.</w:t>
      </w:r>
    </w:p>
    <w:p w:rsidR="00EF7C4B" w:rsidRDefault="004012E7" w:rsidP="00EF7C4B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en-ZA" w:bidi="ar-SA"/>
        </w:rPr>
        <w:drawing>
          <wp:anchor distT="0" distB="0" distL="114300" distR="114300" simplePos="0" relativeHeight="251675648" behindDoc="0" locked="0" layoutInCell="1" allowOverlap="1" wp14:anchorId="611648AE" wp14:editId="2EEF13AA">
            <wp:simplePos x="0" y="0"/>
            <wp:positionH relativeFrom="column">
              <wp:posOffset>689610</wp:posOffset>
            </wp:positionH>
            <wp:positionV relativeFrom="paragraph">
              <wp:posOffset>491490</wp:posOffset>
            </wp:positionV>
            <wp:extent cx="2924175" cy="17621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C4B">
        <w:rPr>
          <w:rFonts w:ascii="Arial" w:hAnsi="Arial"/>
        </w:rPr>
        <w:t>Submit: Enters details into the team database as a new entry</w:t>
      </w:r>
    </w:p>
    <w:p w:rsidR="00EF7C4B" w:rsidRDefault="004012E7" w:rsidP="00EF7C4B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Create Team (Via CSV File)</w:t>
      </w:r>
    </w:p>
    <w:p w:rsidR="004012E7" w:rsidRDefault="004012E7" w:rsidP="004012E7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Browse: Opens pop-up to select a CSV file to upload</w:t>
      </w:r>
    </w:p>
    <w:p w:rsidR="004012E7" w:rsidRDefault="004012E7" w:rsidP="004012E7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Submit: Uploads selected CSV file and uses data therein to create new entries in the team database</w:t>
      </w:r>
    </w:p>
    <w:p w:rsidR="004012E7" w:rsidRDefault="004012E7">
      <w:pPr>
        <w:widowControl/>
        <w:suppressAutoHyphens w:val="0"/>
        <w:rPr>
          <w:rFonts w:ascii="Arial" w:hAnsi="Arial"/>
          <w:szCs w:val="21"/>
        </w:rPr>
      </w:pPr>
      <w:r>
        <w:rPr>
          <w:rFonts w:ascii="Arial" w:hAnsi="Arial"/>
        </w:rPr>
        <w:br w:type="page"/>
      </w:r>
    </w:p>
    <w:p w:rsidR="004012E7" w:rsidRDefault="004012E7" w:rsidP="004012E7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en-ZA" w:bidi="ar-SA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270510</wp:posOffset>
            </wp:positionV>
            <wp:extent cx="4295775" cy="13525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</w:rPr>
        <w:t>Maintain Teams</w:t>
      </w:r>
    </w:p>
    <w:p w:rsidR="00415C85" w:rsidRDefault="00415C85" w:rsidP="00415C85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Dropdown selection: Select the round for which teams you wish to edit.</w:t>
      </w:r>
    </w:p>
    <w:p w:rsidR="00415C85" w:rsidRDefault="00415C85" w:rsidP="00415C85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Submit: Opens the team maintenance window.</w:t>
      </w:r>
    </w:p>
    <w:p w:rsidR="00415C85" w:rsidRDefault="00415C85" w:rsidP="00415C85">
      <w:pPr>
        <w:pStyle w:val="ListParagraph"/>
        <w:rPr>
          <w:rFonts w:ascii="Arial" w:hAnsi="Arial"/>
        </w:rPr>
      </w:pPr>
    </w:p>
    <w:p w:rsidR="00415C85" w:rsidRDefault="00415C85" w:rsidP="00415C85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Question Admin Page</w:t>
      </w:r>
    </w:p>
    <w:p w:rsidR="00415C85" w:rsidRDefault="00415C85" w:rsidP="00415C85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en-ZA" w:bidi="ar-SA"/>
        </w:rPr>
        <w:drawing>
          <wp:anchor distT="0" distB="0" distL="114300" distR="114300" simplePos="0" relativeHeight="251677696" behindDoc="0" locked="0" layoutInCell="1" allowOverlap="1" wp14:anchorId="0AAF064F" wp14:editId="7791B314">
            <wp:simplePos x="0" y="0"/>
            <wp:positionH relativeFrom="column">
              <wp:posOffset>689610</wp:posOffset>
            </wp:positionH>
            <wp:positionV relativeFrom="paragraph">
              <wp:posOffset>175260</wp:posOffset>
            </wp:positionV>
            <wp:extent cx="5791200" cy="12490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</w:rPr>
        <w:t>Create Question</w:t>
      </w:r>
    </w:p>
    <w:p w:rsidR="00415C85" w:rsidRDefault="00415C85" w:rsidP="00415C85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Text Area: The question is typed in here. HTML tags are allowed to edit the text.</w:t>
      </w:r>
    </w:p>
    <w:p w:rsidR="00415C85" w:rsidRPr="00415C85" w:rsidRDefault="00415C85" w:rsidP="00415C85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Submit: takes the entered text and uses it to create a new entry in the question database.</w:t>
      </w:r>
    </w:p>
    <w:sectPr w:rsidR="00415C85" w:rsidRPr="00415C85" w:rsidSect="00431490"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254458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41A15FE"/>
    <w:multiLevelType w:val="multilevel"/>
    <w:tmpl w:val="87C86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3A1E434A"/>
    <w:multiLevelType w:val="hybridMultilevel"/>
    <w:tmpl w:val="9D5659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7697A"/>
    <w:multiLevelType w:val="multilevel"/>
    <w:tmpl w:val="4CF23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6EF62E5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EB7743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94"/>
    <w:rsid w:val="0015624E"/>
    <w:rsid w:val="00360122"/>
    <w:rsid w:val="004012E7"/>
    <w:rsid w:val="00415C85"/>
    <w:rsid w:val="0042343F"/>
    <w:rsid w:val="00431490"/>
    <w:rsid w:val="004D1F78"/>
    <w:rsid w:val="00704F94"/>
    <w:rsid w:val="00782EA4"/>
    <w:rsid w:val="007A2EFF"/>
    <w:rsid w:val="00E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F94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704F94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431490"/>
    <w:pPr>
      <w:ind w:left="72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F94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704F94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431490"/>
    <w:pPr>
      <w:ind w:left="7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vreda</cp:lastModifiedBy>
  <cp:revision>4</cp:revision>
  <cp:lastPrinted>1900-12-31T22:00:00Z</cp:lastPrinted>
  <dcterms:created xsi:type="dcterms:W3CDTF">2014-09-09T04:37:00Z</dcterms:created>
  <dcterms:modified xsi:type="dcterms:W3CDTF">2014-10-14T08:26:00Z</dcterms:modified>
</cp:coreProperties>
</file>